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1D90" w14:textId="48A2BF2D" w:rsidR="000C0A84" w:rsidRPr="000B597F" w:rsidRDefault="000B597F" w:rsidP="000B597F">
      <w:pPr>
        <w:pBdr>
          <w:bottom w:val="single" w:sz="6" w:space="0" w:color="FFFFFF"/>
        </w:pBdr>
        <w:spacing w:line="280" w:lineRule="atLeast"/>
        <w:jc w:val="center"/>
        <w:rPr>
          <w:b/>
          <w:bCs/>
          <w:caps/>
        </w:rPr>
      </w:pPr>
      <w:r>
        <w:rPr>
          <w:b/>
          <w:bCs/>
          <w:caps/>
        </w:rPr>
        <w:t>BATTINA PRAVEEN KUMAR</w:t>
      </w:r>
    </w:p>
    <w:p w14:paraId="7E5526E1" w14:textId="0C6B6D0D" w:rsidR="000C0A84" w:rsidRPr="001828BE" w:rsidRDefault="000B597F">
      <w:pPr>
        <w:pBdr>
          <w:bottom w:val="single" w:sz="6" w:space="0" w:color="FFFFFF"/>
        </w:pBdr>
        <w:spacing w:line="200" w:lineRule="atLeast"/>
        <w:jc w:val="center"/>
        <w:rPr>
          <w:sz w:val="19"/>
          <w:szCs w:val="19"/>
        </w:rPr>
      </w:pPr>
      <w:r>
        <w:rPr>
          <w:sz w:val="19"/>
          <w:szCs w:val="19"/>
        </w:rPr>
        <w:t>+91 9573668469</w:t>
      </w:r>
      <w:r w:rsidRPr="001828BE">
        <w:rPr>
          <w:sz w:val="19"/>
          <w:szCs w:val="19"/>
        </w:rPr>
        <w:t> </w:t>
      </w:r>
      <w:r w:rsidRPr="001828BE">
        <w:rPr>
          <w:color w:val="000000"/>
          <w:sz w:val="19"/>
          <w:szCs w:val="19"/>
        </w:rPr>
        <w:t>| </w:t>
      </w:r>
      <w:hyperlink r:id="rId6" w:history="1">
        <w:r w:rsidRPr="00003BDE">
          <w:rPr>
            <w:rStyle w:val="Hyperlink"/>
            <w:sz w:val="19"/>
            <w:szCs w:val="19"/>
          </w:rPr>
          <w:t>battinapraveenk@gmail.com</w:t>
        </w:r>
      </w:hyperlink>
    </w:p>
    <w:p w14:paraId="6CF7F864" w14:textId="69A0C4CB" w:rsidR="000C0A84" w:rsidRPr="001828BE" w:rsidRDefault="00000000" w:rsidP="001828BE">
      <w:pPr>
        <w:pBdr>
          <w:bottom w:val="single" w:sz="6" w:space="0" w:color="FFFFFF"/>
        </w:pBdr>
        <w:spacing w:line="200" w:lineRule="atLeast"/>
        <w:jc w:val="center"/>
        <w:rPr>
          <w:sz w:val="19"/>
          <w:szCs w:val="19"/>
        </w:rPr>
      </w:pPr>
      <w:hyperlink r:id="rId7" w:history="1">
        <w:r w:rsidR="000B597F" w:rsidRPr="00003BDE">
          <w:rPr>
            <w:rStyle w:val="Hyperlink"/>
          </w:rPr>
          <w:t>https://github.com/BPK574</w:t>
        </w:r>
        <w:r w:rsidR="000B597F" w:rsidRPr="00003BDE">
          <w:rPr>
            <w:rStyle w:val="Hyperlink"/>
            <w:sz w:val="19"/>
            <w:szCs w:val="19"/>
          </w:rPr>
          <w:t xml:space="preserve"> |</w:t>
        </w:r>
      </w:hyperlink>
      <w:r w:rsidR="001828BE">
        <w:rPr>
          <w:sz w:val="19"/>
          <w:szCs w:val="19"/>
        </w:rPr>
        <w:t xml:space="preserve"> </w:t>
      </w:r>
      <w:hyperlink r:id="rId8" w:history="1">
        <w:r w:rsidR="000B597F" w:rsidRPr="00E02D52">
          <w:rPr>
            <w:rStyle w:val="Hyperlink"/>
            <w:sz w:val="19"/>
            <w:szCs w:val="19"/>
          </w:rPr>
          <w:t>https://www.linkedin.com/in/battina-praveen-kumar-253b45229/</w:t>
        </w:r>
      </w:hyperlink>
    </w:p>
    <w:p w14:paraId="0001167C" w14:textId="77777777" w:rsidR="000C0A84" w:rsidRPr="001828BE" w:rsidRDefault="00000000">
      <w:pPr>
        <w:pBdr>
          <w:bottom w:val="single" w:sz="6" w:space="3" w:color="000000"/>
        </w:pBdr>
        <w:spacing w:before="60" w:after="120" w:line="200" w:lineRule="atLeast"/>
        <w:rPr>
          <w:b/>
          <w:bCs/>
          <w:caps/>
          <w:sz w:val="19"/>
          <w:szCs w:val="19"/>
        </w:rPr>
      </w:pPr>
      <w:r w:rsidRPr="001828BE">
        <w:rPr>
          <w:b/>
          <w:bCs/>
          <w:caps/>
          <w:sz w:val="19"/>
          <w:szCs w:val="19"/>
        </w:rPr>
        <w:t>education</w:t>
      </w:r>
    </w:p>
    <w:p w14:paraId="2B5A49EA" w14:textId="59D0E856" w:rsidR="000B597F" w:rsidRDefault="000B597F">
      <w:pPr>
        <w:tabs>
          <w:tab w:val="right" w:pos="10050"/>
        </w:tabs>
        <w:spacing w:after="60" w:line="200" w:lineRule="atLeast"/>
        <w:rPr>
          <w:rStyle w:val="fs13fw6undefined"/>
          <w:b/>
          <w:bCs/>
          <w:sz w:val="19"/>
          <w:szCs w:val="19"/>
        </w:rPr>
      </w:pPr>
      <w:r>
        <w:rPr>
          <w:rStyle w:val="fs13fw6undefined"/>
          <w:b/>
          <w:bCs/>
          <w:sz w:val="19"/>
          <w:szCs w:val="19"/>
        </w:rPr>
        <w:t xml:space="preserve">Narayana </w:t>
      </w:r>
      <w:r w:rsidR="00FB1C61">
        <w:rPr>
          <w:rStyle w:val="fs13fw6undefined"/>
          <w:b/>
          <w:bCs/>
          <w:sz w:val="19"/>
          <w:szCs w:val="19"/>
        </w:rPr>
        <w:t>Junior</w:t>
      </w:r>
      <w:r>
        <w:rPr>
          <w:rStyle w:val="fs13fw6undefined"/>
          <w:b/>
          <w:bCs/>
          <w:sz w:val="19"/>
          <w:szCs w:val="19"/>
        </w:rPr>
        <w:t xml:space="preserve"> College</w:t>
      </w:r>
    </w:p>
    <w:p w14:paraId="4F77B4AF" w14:textId="4BA956ED" w:rsidR="000C0A84" w:rsidRPr="001828BE" w:rsidRDefault="000B597F">
      <w:pPr>
        <w:tabs>
          <w:tab w:val="right" w:pos="10050"/>
        </w:tabs>
        <w:spacing w:after="60" w:line="200" w:lineRule="atLeast"/>
        <w:rPr>
          <w:rStyle w:val="fs13fw4"/>
          <w:sz w:val="19"/>
          <w:szCs w:val="19"/>
        </w:rPr>
      </w:pPr>
      <w:r>
        <w:rPr>
          <w:rStyle w:val="fs13fw4fsioverflow-hidden"/>
          <w:i/>
          <w:iCs/>
          <w:sz w:val="19"/>
          <w:szCs w:val="19"/>
        </w:rPr>
        <w:t>Percentage: 73%</w:t>
      </w:r>
      <w:r w:rsidRPr="001828BE">
        <w:rPr>
          <w:rStyle w:val="fs13fw4"/>
          <w:i/>
          <w:iCs/>
          <w:sz w:val="19"/>
          <w:szCs w:val="19"/>
        </w:rPr>
        <w:tab/>
      </w:r>
      <w:r w:rsidR="00FB1C61">
        <w:rPr>
          <w:rStyle w:val="fs13fw4overflow-hidden"/>
          <w:sz w:val="19"/>
          <w:szCs w:val="19"/>
        </w:rPr>
        <w:t>July</w:t>
      </w:r>
      <w:r w:rsidRPr="001828BE">
        <w:rPr>
          <w:rStyle w:val="fs13fw4overflow-hidden"/>
          <w:sz w:val="19"/>
          <w:szCs w:val="19"/>
        </w:rPr>
        <w:t xml:space="preserve"> 20</w:t>
      </w:r>
      <w:r>
        <w:rPr>
          <w:rStyle w:val="fs13fw4overflow-hidden"/>
          <w:sz w:val="19"/>
          <w:szCs w:val="19"/>
        </w:rPr>
        <w:t>21</w:t>
      </w:r>
    </w:p>
    <w:p w14:paraId="3E5B7F48" w14:textId="77777777" w:rsidR="000C0A84" w:rsidRPr="001828BE" w:rsidRDefault="00000000">
      <w:pPr>
        <w:spacing w:line="240" w:lineRule="atLeast"/>
        <w:rPr>
          <w:sz w:val="19"/>
          <w:szCs w:val="19"/>
        </w:rPr>
      </w:pPr>
      <w:r w:rsidRPr="001828BE">
        <w:rPr>
          <w:sz w:val="19"/>
          <w:szCs w:val="19"/>
        </w:rPr>
        <w:t> </w:t>
      </w:r>
    </w:p>
    <w:p w14:paraId="572EC199" w14:textId="1D6F8C2F" w:rsidR="000C0A84" w:rsidRPr="001828BE" w:rsidRDefault="000B597F">
      <w:pPr>
        <w:spacing w:line="200" w:lineRule="atLeast"/>
        <w:rPr>
          <w:sz w:val="19"/>
          <w:szCs w:val="19"/>
        </w:rPr>
      </w:pPr>
      <w:r>
        <w:rPr>
          <w:rStyle w:val="fs13fw6undefinedtdn"/>
          <w:b/>
          <w:bCs/>
          <w:sz w:val="19"/>
          <w:szCs w:val="19"/>
        </w:rPr>
        <w:t>Ace Engineering College</w:t>
      </w:r>
      <w:r w:rsidRPr="001828BE">
        <w:rPr>
          <w:rStyle w:val="fs13fw6undefinedtdn"/>
          <w:b/>
          <w:bCs/>
          <w:sz w:val="19"/>
          <w:szCs w:val="19"/>
        </w:rPr>
        <w:t xml:space="preserve">, </w:t>
      </w:r>
      <w:r w:rsidRPr="001828BE">
        <w:rPr>
          <w:rStyle w:val="fs13fw6undefined"/>
          <w:b/>
          <w:bCs/>
          <w:sz w:val="19"/>
          <w:szCs w:val="19"/>
        </w:rPr>
        <w:t>Hyderabad, India</w:t>
      </w:r>
    </w:p>
    <w:p w14:paraId="41EC45F6" w14:textId="4201B944" w:rsidR="000C0A84" w:rsidRPr="001828BE" w:rsidRDefault="00000000" w:rsidP="001828BE">
      <w:pPr>
        <w:tabs>
          <w:tab w:val="right" w:pos="10050"/>
        </w:tabs>
        <w:spacing w:after="60" w:line="200" w:lineRule="atLeast"/>
        <w:rPr>
          <w:sz w:val="19"/>
          <w:szCs w:val="19"/>
        </w:rPr>
      </w:pPr>
      <w:r w:rsidRPr="001828BE">
        <w:rPr>
          <w:rStyle w:val="fs13fw4fsioverflow-hidden"/>
          <w:i/>
          <w:iCs/>
          <w:sz w:val="19"/>
          <w:szCs w:val="19"/>
        </w:rPr>
        <w:t xml:space="preserve">Bachelor of Engineering in </w:t>
      </w:r>
      <w:r w:rsidR="000B597F">
        <w:rPr>
          <w:rStyle w:val="fs13fw4fsioverflow-hidden"/>
          <w:i/>
          <w:iCs/>
          <w:sz w:val="19"/>
          <w:szCs w:val="19"/>
        </w:rPr>
        <w:t>Computer Science</w:t>
      </w:r>
      <w:r w:rsidRPr="001828BE">
        <w:rPr>
          <w:rStyle w:val="fs13fw4fsioverflow-hidden"/>
          <w:i/>
          <w:iCs/>
          <w:sz w:val="19"/>
          <w:szCs w:val="19"/>
        </w:rPr>
        <w:t xml:space="preserve"> | GPA: </w:t>
      </w:r>
      <w:r w:rsidR="000B597F">
        <w:rPr>
          <w:rStyle w:val="fs13fw4fsioverflow-hidden"/>
          <w:i/>
          <w:iCs/>
          <w:sz w:val="19"/>
          <w:szCs w:val="19"/>
        </w:rPr>
        <w:t>7.9</w:t>
      </w:r>
      <w:r w:rsidRPr="001828BE">
        <w:rPr>
          <w:rStyle w:val="fs13fw4fsioverflow-hidden"/>
          <w:i/>
          <w:iCs/>
          <w:sz w:val="19"/>
          <w:szCs w:val="19"/>
        </w:rPr>
        <w:t>/10</w:t>
      </w:r>
      <w:r w:rsidRPr="001828BE">
        <w:rPr>
          <w:rStyle w:val="fs13fw4"/>
          <w:i/>
          <w:iCs/>
          <w:sz w:val="19"/>
          <w:szCs w:val="19"/>
        </w:rPr>
        <w:tab/>
      </w:r>
    </w:p>
    <w:p w14:paraId="2044C7FC" w14:textId="77777777" w:rsidR="000C0A84" w:rsidRPr="001828BE" w:rsidRDefault="00000000">
      <w:pPr>
        <w:pBdr>
          <w:bottom w:val="single" w:sz="6" w:space="3" w:color="000000"/>
        </w:pBdr>
        <w:spacing w:before="60" w:after="120" w:line="200" w:lineRule="atLeast"/>
        <w:rPr>
          <w:b/>
          <w:bCs/>
          <w:caps/>
          <w:sz w:val="19"/>
          <w:szCs w:val="19"/>
        </w:rPr>
      </w:pPr>
      <w:r w:rsidRPr="001828BE">
        <w:rPr>
          <w:b/>
          <w:bCs/>
          <w:caps/>
          <w:sz w:val="19"/>
          <w:szCs w:val="19"/>
        </w:rPr>
        <w:t>technical skills</w:t>
      </w:r>
    </w:p>
    <w:p w14:paraId="09B8CB51" w14:textId="53B0841F" w:rsidR="000C0A84" w:rsidRPr="001828BE" w:rsidRDefault="00000000">
      <w:pPr>
        <w:numPr>
          <w:ilvl w:val="0"/>
          <w:numId w:val="1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>Languages: Java, C, C++, JavaScript, HTML and CSS</w:t>
      </w:r>
    </w:p>
    <w:p w14:paraId="29B89C07" w14:textId="2F6C768D" w:rsidR="000C0A84" w:rsidRPr="001828BE" w:rsidRDefault="00000000">
      <w:pPr>
        <w:numPr>
          <w:ilvl w:val="0"/>
          <w:numId w:val="1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>Databases:</w:t>
      </w:r>
      <w:r w:rsidR="00943306">
        <w:rPr>
          <w:sz w:val="19"/>
          <w:szCs w:val="19"/>
        </w:rPr>
        <w:t xml:space="preserve"> </w:t>
      </w:r>
      <w:r w:rsidRPr="001828BE">
        <w:rPr>
          <w:sz w:val="19"/>
          <w:szCs w:val="19"/>
        </w:rPr>
        <w:t xml:space="preserve">SQL </w:t>
      </w:r>
    </w:p>
    <w:p w14:paraId="2A468EDD" w14:textId="77777777" w:rsidR="000C0A84" w:rsidRPr="001828BE" w:rsidRDefault="00000000">
      <w:pPr>
        <w:numPr>
          <w:ilvl w:val="0"/>
          <w:numId w:val="1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>Version Control: Git (GitHub)</w:t>
      </w:r>
    </w:p>
    <w:p w14:paraId="6FE37159" w14:textId="6F6A9535" w:rsidR="000C0A84" w:rsidRPr="001828BE" w:rsidRDefault="00000000">
      <w:pPr>
        <w:numPr>
          <w:ilvl w:val="0"/>
          <w:numId w:val="1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>Technologies: Web Development</w:t>
      </w:r>
    </w:p>
    <w:p w14:paraId="6FADEE22" w14:textId="514E620D" w:rsidR="000C0A84" w:rsidRPr="001828BE" w:rsidRDefault="00000000" w:rsidP="001828BE">
      <w:pPr>
        <w:numPr>
          <w:ilvl w:val="0"/>
          <w:numId w:val="1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>Misc.: Data Structures and Algorithms</w:t>
      </w:r>
    </w:p>
    <w:p w14:paraId="7E95741A" w14:textId="77777777" w:rsidR="000C0A84" w:rsidRPr="001828BE" w:rsidRDefault="00000000">
      <w:pPr>
        <w:pBdr>
          <w:bottom w:val="single" w:sz="6" w:space="3" w:color="000000"/>
        </w:pBdr>
        <w:spacing w:before="60" w:after="120" w:line="200" w:lineRule="atLeast"/>
        <w:rPr>
          <w:b/>
          <w:bCs/>
          <w:caps/>
          <w:sz w:val="19"/>
          <w:szCs w:val="19"/>
        </w:rPr>
      </w:pPr>
      <w:r w:rsidRPr="001828BE">
        <w:rPr>
          <w:b/>
          <w:bCs/>
          <w:caps/>
          <w:sz w:val="19"/>
          <w:szCs w:val="19"/>
        </w:rPr>
        <w:t>projects</w:t>
      </w:r>
    </w:p>
    <w:p w14:paraId="4693FD0F" w14:textId="685A7260" w:rsidR="000C0A84" w:rsidRPr="001828BE" w:rsidRDefault="00EA26EC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 w:rsidRPr="00CD174C">
        <w:rPr>
          <w:rStyle w:val="fs13fw4"/>
          <w:b/>
          <w:bCs/>
          <w:sz w:val="20"/>
          <w:szCs w:val="20"/>
        </w:rPr>
        <w:t>Photography website</w:t>
      </w:r>
      <w:r w:rsidRPr="00CD174C">
        <w:rPr>
          <w:rStyle w:val="fs13fw4"/>
          <w:sz w:val="20"/>
          <w:szCs w:val="20"/>
        </w:rPr>
        <w:t xml:space="preserve"> </w:t>
      </w:r>
      <w:r w:rsidRPr="00CD174C">
        <w:rPr>
          <w:rStyle w:val="fs13fw4"/>
          <w:sz w:val="20"/>
          <w:szCs w:val="20"/>
        </w:rPr>
        <w:tab/>
      </w:r>
      <w:r w:rsidRPr="001828BE">
        <w:rPr>
          <w:rStyle w:val="fs13fw4overflow-hidden"/>
          <w:sz w:val="19"/>
          <w:szCs w:val="19"/>
        </w:rPr>
        <w:t xml:space="preserve"> </w:t>
      </w:r>
      <w:r w:rsidR="00CE197B">
        <w:rPr>
          <w:rStyle w:val="fs13fw4overflow-hidden"/>
          <w:sz w:val="19"/>
          <w:szCs w:val="19"/>
        </w:rPr>
        <w:t>Nov</w:t>
      </w:r>
      <w:r w:rsidRPr="001828BE">
        <w:rPr>
          <w:rStyle w:val="fs13fw4overflow-hidden"/>
          <w:sz w:val="19"/>
          <w:szCs w:val="19"/>
        </w:rPr>
        <w:t xml:space="preserve"> 202</w:t>
      </w:r>
      <w:r w:rsidR="00CE197B">
        <w:rPr>
          <w:rStyle w:val="fs13fw4overflow-hidden"/>
          <w:sz w:val="19"/>
          <w:szCs w:val="19"/>
        </w:rPr>
        <w:t>3</w:t>
      </w:r>
    </w:p>
    <w:p w14:paraId="5E9EE3AB" w14:textId="068EEE93" w:rsidR="000C0A84" w:rsidRPr="00EA26EC" w:rsidRDefault="00CD174C" w:rsidP="00CD174C">
      <w:pPr>
        <w:spacing w:line="240" w:lineRule="atLeast"/>
      </w:pPr>
      <w:r>
        <w:rPr>
          <w:b/>
          <w:bCs/>
          <w:sz w:val="48"/>
          <w:szCs w:val="48"/>
        </w:rPr>
        <w:t xml:space="preserve">   </w:t>
      </w:r>
      <w:r w:rsidR="00EA26EC" w:rsidRPr="00CD174C">
        <w:rPr>
          <w:b/>
          <w:bCs/>
          <w:sz w:val="48"/>
          <w:szCs w:val="48"/>
        </w:rPr>
        <w:t>.</w:t>
      </w:r>
      <w:r w:rsidRPr="00CD174C">
        <w:rPr>
          <w:b/>
          <w:bCs/>
          <w:sz w:val="48"/>
          <w:szCs w:val="48"/>
        </w:rPr>
        <w:t> </w:t>
      </w:r>
      <w:r w:rsidR="00EA26EC" w:rsidRPr="00CD174C">
        <w:rPr>
          <w:sz w:val="20"/>
          <w:szCs w:val="20"/>
        </w:rPr>
        <w:t>developed an application by using only Pure HTML, &amp; CSS</w:t>
      </w:r>
    </w:p>
    <w:p w14:paraId="1090F370" w14:textId="29871C88" w:rsidR="000C0A84" w:rsidRPr="001828BE" w:rsidRDefault="00EA26EC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 w:rsidRPr="00CD174C">
        <w:rPr>
          <w:rStyle w:val="fs13fw4"/>
          <w:b/>
          <w:bCs/>
          <w:sz w:val="20"/>
          <w:szCs w:val="20"/>
        </w:rPr>
        <w:t>Spotify web Player</w:t>
      </w:r>
      <w:r w:rsidRPr="001828BE">
        <w:rPr>
          <w:rStyle w:val="fs13fw4"/>
          <w:sz w:val="19"/>
          <w:szCs w:val="19"/>
        </w:rPr>
        <w:tab/>
      </w:r>
      <w:r w:rsidR="00CE197B">
        <w:rPr>
          <w:rStyle w:val="fs13fw4overflow-hidden"/>
          <w:sz w:val="19"/>
          <w:szCs w:val="19"/>
        </w:rPr>
        <w:t>Dec</w:t>
      </w:r>
      <w:r w:rsidRPr="001828BE">
        <w:rPr>
          <w:rStyle w:val="fs13fw4overflow-hidden"/>
          <w:sz w:val="19"/>
          <w:szCs w:val="19"/>
        </w:rPr>
        <w:t xml:space="preserve"> 202</w:t>
      </w:r>
      <w:r w:rsidR="00CE197B">
        <w:rPr>
          <w:rStyle w:val="fs13fw4overflow-hidden"/>
          <w:sz w:val="19"/>
          <w:szCs w:val="19"/>
        </w:rPr>
        <w:t>3</w:t>
      </w:r>
      <w:r w:rsidRPr="001828BE">
        <w:rPr>
          <w:rStyle w:val="fs13fw4overflow-hidden"/>
          <w:sz w:val="19"/>
          <w:szCs w:val="19"/>
        </w:rPr>
        <w:t xml:space="preserve"> - </w:t>
      </w:r>
      <w:r w:rsidR="00CE197B">
        <w:rPr>
          <w:rStyle w:val="fs13fw4overflow-hidden"/>
          <w:sz w:val="19"/>
          <w:szCs w:val="19"/>
        </w:rPr>
        <w:t>Jan</w:t>
      </w:r>
      <w:r w:rsidRPr="001828BE">
        <w:rPr>
          <w:rStyle w:val="fs13fw4overflow-hidden"/>
          <w:sz w:val="19"/>
          <w:szCs w:val="19"/>
        </w:rPr>
        <w:t xml:space="preserve"> 202</w:t>
      </w:r>
      <w:r w:rsidR="00CD174C">
        <w:rPr>
          <w:rStyle w:val="fs13fw4overflow-hidden"/>
          <w:sz w:val="19"/>
          <w:szCs w:val="19"/>
        </w:rPr>
        <w:t>4</w:t>
      </w:r>
    </w:p>
    <w:p w14:paraId="2211146A" w14:textId="0448D80A" w:rsidR="00515E53" w:rsidRDefault="00515E53" w:rsidP="00515E53">
      <w:pPr>
        <w:numPr>
          <w:ilvl w:val="0"/>
          <w:numId w:val="3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Created a web-based music player simulating a Spotify experience, primarily using HTML, CSS, and Bootstrap for the front-end design and structure.</w:t>
      </w:r>
    </w:p>
    <w:p w14:paraId="74DA7718" w14:textId="729DE224" w:rsidR="000C0A84" w:rsidRDefault="00000000" w:rsidP="00515E53">
      <w:pPr>
        <w:numPr>
          <w:ilvl w:val="0"/>
          <w:numId w:val="3"/>
        </w:numPr>
        <w:spacing w:line="200" w:lineRule="atLeast"/>
        <w:ind w:left="630" w:hanging="280"/>
        <w:rPr>
          <w:sz w:val="19"/>
          <w:szCs w:val="19"/>
        </w:rPr>
      </w:pPr>
      <w:r w:rsidRPr="00515E53">
        <w:rPr>
          <w:sz w:val="19"/>
          <w:szCs w:val="19"/>
        </w:rPr>
        <w:t> </w:t>
      </w:r>
      <w:r w:rsidR="00515E53">
        <w:rPr>
          <w:sz w:val="19"/>
          <w:szCs w:val="19"/>
        </w:rPr>
        <w:t>Implemented a responsive layout with Bootstrap,</w:t>
      </w:r>
      <w:r w:rsidR="00CD174C">
        <w:rPr>
          <w:sz w:val="19"/>
          <w:szCs w:val="19"/>
        </w:rPr>
        <w:t xml:space="preserve"> </w:t>
      </w:r>
      <w:r w:rsidR="00515E53">
        <w:rPr>
          <w:sz w:val="19"/>
          <w:szCs w:val="19"/>
        </w:rPr>
        <w:t xml:space="preserve">ensuring </w:t>
      </w:r>
      <w:r w:rsidR="00CD174C">
        <w:rPr>
          <w:sz w:val="19"/>
          <w:szCs w:val="19"/>
        </w:rPr>
        <w:t>compatibility with various screen sizes and devices.</w:t>
      </w:r>
    </w:p>
    <w:p w14:paraId="2E09739D" w14:textId="3CCD2BF6" w:rsidR="00CD174C" w:rsidRDefault="00CD174C" w:rsidP="00515E53">
      <w:pPr>
        <w:numPr>
          <w:ilvl w:val="0"/>
          <w:numId w:val="3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 xml:space="preserve">Integrated JavaScript for small-scale interactivity, such as icon-based functionalities and basic user interactions </w:t>
      </w:r>
    </w:p>
    <w:p w14:paraId="2812C1B4" w14:textId="77777777" w:rsidR="00CD174C" w:rsidRPr="00515E53" w:rsidRDefault="00CD174C" w:rsidP="00CD174C">
      <w:pPr>
        <w:spacing w:line="200" w:lineRule="atLeast"/>
        <w:ind w:left="350"/>
        <w:rPr>
          <w:sz w:val="19"/>
          <w:szCs w:val="19"/>
        </w:rPr>
      </w:pPr>
    </w:p>
    <w:p w14:paraId="7C17C4B5" w14:textId="79329206" w:rsidR="000C0A84" w:rsidRPr="001828BE" w:rsidRDefault="00CD174C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 w:rsidRPr="00CD174C">
        <w:rPr>
          <w:rStyle w:val="fs13fw4"/>
          <w:b/>
          <w:bCs/>
          <w:sz w:val="19"/>
          <w:szCs w:val="19"/>
        </w:rPr>
        <w:t xml:space="preserve"> </w:t>
      </w:r>
      <w:r w:rsidRPr="00CD174C">
        <w:rPr>
          <w:rStyle w:val="fs13fw4"/>
          <w:b/>
          <w:bCs/>
          <w:sz w:val="20"/>
          <w:szCs w:val="20"/>
        </w:rPr>
        <w:t>Business Salary Prediction</w:t>
      </w:r>
      <w:r w:rsidRPr="001828BE">
        <w:rPr>
          <w:rStyle w:val="fs13fw4"/>
          <w:sz w:val="19"/>
          <w:szCs w:val="19"/>
        </w:rPr>
        <w:tab/>
      </w:r>
      <w:r w:rsidR="001A47D1">
        <w:rPr>
          <w:rStyle w:val="fs13fw4overflow-hidden"/>
          <w:sz w:val="19"/>
          <w:szCs w:val="19"/>
        </w:rPr>
        <w:t>Jan</w:t>
      </w:r>
      <w:r w:rsidRPr="001828BE">
        <w:rPr>
          <w:rStyle w:val="fs13fw4overflow-hidden"/>
          <w:sz w:val="19"/>
          <w:szCs w:val="19"/>
        </w:rPr>
        <w:t xml:space="preserve"> 202</w:t>
      </w:r>
      <w:r w:rsidR="001A47D1">
        <w:rPr>
          <w:rStyle w:val="fs13fw4overflow-hidden"/>
          <w:sz w:val="19"/>
          <w:szCs w:val="19"/>
        </w:rPr>
        <w:t>4</w:t>
      </w:r>
      <w:r w:rsidRPr="001828BE">
        <w:rPr>
          <w:rStyle w:val="fs13fw4overflow-hidden"/>
          <w:sz w:val="19"/>
          <w:szCs w:val="19"/>
        </w:rPr>
        <w:t xml:space="preserve"> - </w:t>
      </w:r>
      <w:r w:rsidR="001A47D1">
        <w:rPr>
          <w:rStyle w:val="fs13fw4overflow-hidden"/>
          <w:sz w:val="19"/>
          <w:szCs w:val="19"/>
        </w:rPr>
        <w:t>Feb</w:t>
      </w:r>
      <w:r w:rsidRPr="001828BE">
        <w:rPr>
          <w:rStyle w:val="fs13fw4overflow-hidden"/>
          <w:sz w:val="19"/>
          <w:szCs w:val="19"/>
        </w:rPr>
        <w:t xml:space="preserve"> 202</w:t>
      </w:r>
      <w:r w:rsidR="001A47D1">
        <w:rPr>
          <w:rStyle w:val="fs13fw4overflow-hidden"/>
          <w:sz w:val="19"/>
          <w:szCs w:val="19"/>
        </w:rPr>
        <w:t>4</w:t>
      </w:r>
    </w:p>
    <w:p w14:paraId="078B23EC" w14:textId="77777777" w:rsidR="001A47D1" w:rsidRDefault="00000000" w:rsidP="001A47D1">
      <w:pPr>
        <w:numPr>
          <w:ilvl w:val="0"/>
          <w:numId w:val="4"/>
        </w:numPr>
        <w:spacing w:line="200" w:lineRule="atLeast"/>
        <w:ind w:left="630" w:hanging="280"/>
        <w:rPr>
          <w:sz w:val="19"/>
          <w:szCs w:val="19"/>
        </w:rPr>
      </w:pPr>
      <w:r w:rsidRPr="001828BE">
        <w:rPr>
          <w:sz w:val="19"/>
          <w:szCs w:val="19"/>
        </w:rPr>
        <w:t xml:space="preserve">Developed a </w:t>
      </w:r>
      <w:r w:rsidR="001A47D1">
        <w:rPr>
          <w:sz w:val="19"/>
          <w:szCs w:val="19"/>
        </w:rPr>
        <w:t>data analytics project to predict employee salaries based on various factors such as experience, age, and additional relevant metrics.</w:t>
      </w:r>
    </w:p>
    <w:p w14:paraId="7D773C75" w14:textId="6042F484" w:rsidR="00FB1C61" w:rsidRDefault="001A47D1" w:rsidP="00FB1C61">
      <w:pPr>
        <w:numPr>
          <w:ilvl w:val="0"/>
          <w:numId w:val="4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Utilized Python as the primary programming language for data analysis and modeling, employing libraries like pandas,</w:t>
      </w:r>
      <w:r w:rsidR="00FB1C61">
        <w:rPr>
          <w:sz w:val="19"/>
          <w:szCs w:val="19"/>
        </w:rPr>
        <w:t xml:space="preserve"> </w:t>
      </w:r>
      <w:r w:rsidR="00CE197B">
        <w:rPr>
          <w:sz w:val="19"/>
          <w:szCs w:val="19"/>
        </w:rPr>
        <w:t xml:space="preserve">and </w:t>
      </w:r>
      <w:r>
        <w:rPr>
          <w:sz w:val="19"/>
          <w:szCs w:val="19"/>
        </w:rPr>
        <w:t>NumPy.</w:t>
      </w:r>
    </w:p>
    <w:p w14:paraId="7A9B157A" w14:textId="77777777" w:rsidR="00CE197B" w:rsidRDefault="00CE197B" w:rsidP="00CE197B">
      <w:pPr>
        <w:spacing w:line="200" w:lineRule="atLeast"/>
        <w:ind w:left="630"/>
        <w:rPr>
          <w:sz w:val="19"/>
          <w:szCs w:val="19"/>
        </w:rPr>
      </w:pPr>
    </w:p>
    <w:p w14:paraId="0E4AD942" w14:textId="21B41211" w:rsidR="00CE197B" w:rsidRPr="001828BE" w:rsidRDefault="00CE197B" w:rsidP="00CE197B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>
        <w:rPr>
          <w:rStyle w:val="fs13fw4"/>
          <w:b/>
          <w:bCs/>
          <w:sz w:val="20"/>
          <w:szCs w:val="20"/>
        </w:rPr>
        <w:t>Event Management Platform - SQL</w:t>
      </w:r>
      <w:r w:rsidRPr="001828BE">
        <w:rPr>
          <w:rStyle w:val="fs13fw4"/>
          <w:sz w:val="19"/>
          <w:szCs w:val="19"/>
        </w:rPr>
        <w:tab/>
      </w:r>
      <w:r>
        <w:rPr>
          <w:rStyle w:val="fs13fw4overflow-hidden"/>
          <w:sz w:val="19"/>
          <w:szCs w:val="19"/>
        </w:rPr>
        <w:t>Feb</w:t>
      </w:r>
      <w:r w:rsidRPr="001828BE">
        <w:rPr>
          <w:rStyle w:val="fs13fw4overflow-hidden"/>
          <w:sz w:val="19"/>
          <w:szCs w:val="19"/>
        </w:rPr>
        <w:t xml:space="preserve"> 202</w:t>
      </w:r>
      <w:r>
        <w:rPr>
          <w:rStyle w:val="fs13fw4overflow-hidden"/>
          <w:sz w:val="19"/>
          <w:szCs w:val="19"/>
        </w:rPr>
        <w:t>4</w:t>
      </w:r>
      <w:r w:rsidRPr="001828BE">
        <w:rPr>
          <w:rStyle w:val="fs13fw4overflow-hidden"/>
          <w:sz w:val="19"/>
          <w:szCs w:val="19"/>
        </w:rPr>
        <w:t xml:space="preserve"> - </w:t>
      </w:r>
      <w:r>
        <w:rPr>
          <w:rStyle w:val="fs13fw4overflow-hidden"/>
          <w:sz w:val="19"/>
          <w:szCs w:val="19"/>
        </w:rPr>
        <w:t>April</w:t>
      </w:r>
      <w:r w:rsidRPr="001828BE">
        <w:rPr>
          <w:rStyle w:val="fs13fw4overflow-hidden"/>
          <w:sz w:val="19"/>
          <w:szCs w:val="19"/>
        </w:rPr>
        <w:t xml:space="preserve"> 202</w:t>
      </w:r>
      <w:r>
        <w:rPr>
          <w:rStyle w:val="fs13fw4overflow-hidden"/>
          <w:sz w:val="19"/>
          <w:szCs w:val="19"/>
        </w:rPr>
        <w:t>4</w:t>
      </w:r>
    </w:p>
    <w:p w14:paraId="6F41BDD0" w14:textId="77777777" w:rsidR="00CE197B" w:rsidRDefault="00CE197B" w:rsidP="00CE197B">
      <w:pPr>
        <w:numPr>
          <w:ilvl w:val="0"/>
          <w:numId w:val="4"/>
        </w:numPr>
        <w:spacing w:line="200" w:lineRule="atLeast"/>
        <w:ind w:left="630" w:hanging="280"/>
        <w:rPr>
          <w:sz w:val="19"/>
          <w:szCs w:val="19"/>
        </w:rPr>
      </w:pPr>
      <w:r w:rsidRPr="00CE197B">
        <w:rPr>
          <w:sz w:val="19"/>
          <w:szCs w:val="19"/>
        </w:rPr>
        <w:t>Developed an SQL-based platform for managing events, providing a comprehensive system for organizers, attendees, and sponsors</w:t>
      </w:r>
    </w:p>
    <w:p w14:paraId="05043AA7" w14:textId="39815D32" w:rsidR="00CE197B" w:rsidRDefault="00CE197B" w:rsidP="00CE197B">
      <w:pPr>
        <w:spacing w:line="200" w:lineRule="atLeast"/>
        <w:ind w:left="630"/>
        <w:rPr>
          <w:sz w:val="19"/>
          <w:szCs w:val="19"/>
        </w:rPr>
      </w:pPr>
      <w:r w:rsidRPr="00CE197B">
        <w:rPr>
          <w:sz w:val="19"/>
          <w:szCs w:val="19"/>
        </w:rPr>
        <w:t>Designed and implemented an Event Management Platform with a relational database structure, incorporating key entities and                                 SQL for event operations, automation, query optimization, and data security.</w:t>
      </w:r>
    </w:p>
    <w:p w14:paraId="3AE36199" w14:textId="77777777" w:rsidR="00CE197B" w:rsidRDefault="00CE197B" w:rsidP="00CE197B">
      <w:pPr>
        <w:spacing w:line="200" w:lineRule="atLeast"/>
        <w:ind w:left="630"/>
        <w:rPr>
          <w:sz w:val="19"/>
          <w:szCs w:val="19"/>
        </w:rPr>
      </w:pPr>
    </w:p>
    <w:p w14:paraId="4D0E61D8" w14:textId="77777777" w:rsidR="00FB1C61" w:rsidRDefault="00FB1C61" w:rsidP="00FB1C61">
      <w:pPr>
        <w:spacing w:line="200" w:lineRule="atLeast"/>
        <w:ind w:left="630"/>
        <w:rPr>
          <w:sz w:val="19"/>
          <w:szCs w:val="19"/>
        </w:rPr>
      </w:pPr>
    </w:p>
    <w:p w14:paraId="5588F12C" w14:textId="723B9DE8" w:rsidR="000C0A84" w:rsidRPr="001828BE" w:rsidRDefault="00000000">
      <w:pPr>
        <w:pBdr>
          <w:bottom w:val="single" w:sz="6" w:space="3" w:color="000000"/>
        </w:pBdr>
        <w:spacing w:before="60" w:after="120" w:line="200" w:lineRule="atLeast"/>
        <w:rPr>
          <w:b/>
          <w:bCs/>
          <w:caps/>
          <w:sz w:val="19"/>
          <w:szCs w:val="19"/>
        </w:rPr>
      </w:pPr>
      <w:r w:rsidRPr="001828BE">
        <w:rPr>
          <w:b/>
          <w:bCs/>
          <w:caps/>
          <w:sz w:val="19"/>
          <w:szCs w:val="19"/>
        </w:rPr>
        <w:t>experience</w:t>
      </w:r>
    </w:p>
    <w:p w14:paraId="116CACF2" w14:textId="77777777" w:rsidR="000C0A84" w:rsidRPr="001828BE" w:rsidRDefault="00000000">
      <w:pPr>
        <w:spacing w:line="240" w:lineRule="atLeast"/>
        <w:rPr>
          <w:sz w:val="19"/>
          <w:szCs w:val="19"/>
        </w:rPr>
      </w:pPr>
      <w:r w:rsidRPr="001828BE">
        <w:rPr>
          <w:sz w:val="19"/>
          <w:szCs w:val="19"/>
        </w:rPr>
        <w:t> </w:t>
      </w:r>
    </w:p>
    <w:p w14:paraId="11338719" w14:textId="33613B57" w:rsidR="000C0A84" w:rsidRPr="001828BE" w:rsidRDefault="001A47D1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>
        <w:rPr>
          <w:rStyle w:val="fs13fw6overflow-hidden"/>
          <w:b/>
          <w:bCs/>
          <w:sz w:val="19"/>
          <w:szCs w:val="19"/>
        </w:rPr>
        <w:t>Salesforce</w:t>
      </w:r>
      <w:r w:rsidRPr="001828BE">
        <w:rPr>
          <w:rStyle w:val="fs13fw4"/>
          <w:sz w:val="19"/>
          <w:szCs w:val="19"/>
        </w:rPr>
        <w:tab/>
      </w:r>
      <w:r w:rsidRPr="001828BE">
        <w:rPr>
          <w:rStyle w:val="fs13fw4overflow-hidden"/>
          <w:sz w:val="19"/>
          <w:szCs w:val="19"/>
        </w:rPr>
        <w:t xml:space="preserve"> </w:t>
      </w:r>
    </w:p>
    <w:p w14:paraId="00D292FE" w14:textId="614EE6FC" w:rsidR="000C0A84" w:rsidRPr="001828BE" w:rsidRDefault="00000000">
      <w:pPr>
        <w:tabs>
          <w:tab w:val="right" w:pos="10050"/>
        </w:tabs>
        <w:spacing w:line="200" w:lineRule="atLeast"/>
        <w:rPr>
          <w:rStyle w:val="fs13fw4"/>
          <w:sz w:val="19"/>
          <w:szCs w:val="19"/>
        </w:rPr>
      </w:pPr>
      <w:r w:rsidRPr="001828BE">
        <w:rPr>
          <w:rStyle w:val="fs13fw4fsioverflow-hidden"/>
          <w:i/>
          <w:iCs/>
          <w:sz w:val="19"/>
          <w:szCs w:val="19"/>
        </w:rPr>
        <w:t>Intern</w:t>
      </w:r>
      <w:r w:rsidRPr="001828BE">
        <w:rPr>
          <w:rStyle w:val="fs13fw4"/>
          <w:i/>
          <w:iCs/>
          <w:sz w:val="19"/>
          <w:szCs w:val="19"/>
        </w:rPr>
        <w:tab/>
      </w:r>
      <w:r w:rsidR="00B37359">
        <w:rPr>
          <w:rStyle w:val="fs13fw4overflow-hidden"/>
          <w:sz w:val="19"/>
          <w:szCs w:val="19"/>
        </w:rPr>
        <w:t>OCT</w:t>
      </w:r>
      <w:r w:rsidRPr="001828BE">
        <w:rPr>
          <w:rStyle w:val="fs13fw4overflow-hidden"/>
          <w:sz w:val="19"/>
          <w:szCs w:val="19"/>
        </w:rPr>
        <w:t xml:space="preserve"> 202</w:t>
      </w:r>
      <w:r w:rsidR="00B37359">
        <w:rPr>
          <w:rStyle w:val="fs13fw4overflow-hidden"/>
          <w:sz w:val="19"/>
          <w:szCs w:val="19"/>
        </w:rPr>
        <w:t>3</w:t>
      </w:r>
      <w:r w:rsidRPr="001828BE">
        <w:rPr>
          <w:rStyle w:val="fs13fw4overflow-hidden"/>
          <w:sz w:val="19"/>
          <w:szCs w:val="19"/>
        </w:rPr>
        <w:t xml:space="preserve"> - </w:t>
      </w:r>
      <w:r w:rsidR="00B37359">
        <w:rPr>
          <w:rStyle w:val="fs13fw4overflow-hidden"/>
          <w:sz w:val="19"/>
          <w:szCs w:val="19"/>
        </w:rPr>
        <w:t>NOV</w:t>
      </w:r>
      <w:r w:rsidRPr="001828BE">
        <w:rPr>
          <w:rStyle w:val="fs13fw4overflow-hidden"/>
          <w:sz w:val="19"/>
          <w:szCs w:val="19"/>
        </w:rPr>
        <w:t xml:space="preserve"> 202</w:t>
      </w:r>
      <w:r w:rsidR="00B37359">
        <w:rPr>
          <w:rStyle w:val="fs13fw4overflow-hidden"/>
          <w:sz w:val="19"/>
          <w:szCs w:val="19"/>
        </w:rPr>
        <w:t>3</w:t>
      </w:r>
    </w:p>
    <w:p w14:paraId="2C800CE3" w14:textId="23C2FB60" w:rsidR="000C0A84" w:rsidRDefault="001A47D1" w:rsidP="001A47D1">
      <w:pPr>
        <w:numPr>
          <w:ilvl w:val="0"/>
          <w:numId w:val="7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It is a Salesforce Developer virtual Internship, During the 8 weeks of the virtual Internship, has completed the following salesforce Trailhead modules.</w:t>
      </w:r>
    </w:p>
    <w:p w14:paraId="4689F4A2" w14:textId="02A4A85E" w:rsidR="001A47D1" w:rsidRDefault="001A47D1" w:rsidP="001A47D1">
      <w:pPr>
        <w:numPr>
          <w:ilvl w:val="0"/>
          <w:numId w:val="7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Salesforce Fundamentals, Organizational Setup, Relational &amp; Process Automation, Types of flows &amp; security, Apex, Testing &amp; Deb</w:t>
      </w:r>
      <w:r w:rsidR="00F2257A">
        <w:rPr>
          <w:sz w:val="19"/>
          <w:szCs w:val="19"/>
        </w:rPr>
        <w:t xml:space="preserve">ugging, VS Code Setup &amp; CLI Setup, Lightning Web Components (LWC) &amp; API, </w:t>
      </w:r>
    </w:p>
    <w:p w14:paraId="67B847CD" w14:textId="19C7FB1B" w:rsidR="00F2257A" w:rsidRPr="001828BE" w:rsidRDefault="00F2257A" w:rsidP="001A47D1">
      <w:pPr>
        <w:numPr>
          <w:ilvl w:val="0"/>
          <w:numId w:val="7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Super Badge – Apex Specialist, Super Badge – Process Automation Specialist, and Supe Badge – Developer Super Set.</w:t>
      </w:r>
    </w:p>
    <w:p w14:paraId="477B3120" w14:textId="77777777" w:rsidR="000C0A84" w:rsidRPr="001828BE" w:rsidRDefault="00000000">
      <w:pPr>
        <w:pBdr>
          <w:bottom w:val="single" w:sz="6" w:space="3" w:color="000000"/>
        </w:pBdr>
        <w:spacing w:before="60" w:after="120" w:line="200" w:lineRule="atLeast"/>
        <w:rPr>
          <w:b/>
          <w:bCs/>
          <w:caps/>
          <w:sz w:val="19"/>
          <w:szCs w:val="19"/>
        </w:rPr>
      </w:pPr>
      <w:r w:rsidRPr="001828BE">
        <w:rPr>
          <w:b/>
          <w:bCs/>
          <w:caps/>
          <w:sz w:val="19"/>
          <w:szCs w:val="19"/>
        </w:rPr>
        <w:t>certifications</w:t>
      </w:r>
    </w:p>
    <w:p w14:paraId="5C1873D9" w14:textId="7FC930CC" w:rsidR="000C0A84" w:rsidRPr="001828BE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Salesforce Developer Virtual Internship</w:t>
      </w:r>
    </w:p>
    <w:p w14:paraId="31213E79" w14:textId="0D816314" w:rsidR="000C0A84" w:rsidRPr="001828BE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CISCO: Introduction to Networks</w:t>
      </w:r>
    </w:p>
    <w:p w14:paraId="63667E59" w14:textId="7D3C4DCB" w:rsidR="000C0A84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E-BOX: Git Essentials</w:t>
      </w:r>
    </w:p>
    <w:p w14:paraId="22818654" w14:textId="5C4E2AEE" w:rsidR="00F2257A" w:rsidRPr="00F2257A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t xml:space="preserve">Flipkart </w:t>
      </w:r>
      <w:proofErr w:type="spellStart"/>
      <w:r>
        <w:t>GRiD</w:t>
      </w:r>
      <w:proofErr w:type="spellEnd"/>
      <w:r>
        <w:t xml:space="preserve"> 4.0 - Software Development Challenge </w:t>
      </w:r>
      <w:r w:rsidR="00943306">
        <w:t>organized</w:t>
      </w:r>
      <w:r>
        <w:t xml:space="preserve"> by Flipkart.</w:t>
      </w:r>
    </w:p>
    <w:p w14:paraId="6589AF44" w14:textId="3DCF3381" w:rsidR="00F2257A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 xml:space="preserve">Digital 101 Certification in </w:t>
      </w:r>
      <w:proofErr w:type="spellStart"/>
      <w:r>
        <w:rPr>
          <w:sz w:val="19"/>
          <w:szCs w:val="19"/>
        </w:rPr>
        <w:t>Futureskills</w:t>
      </w:r>
      <w:proofErr w:type="spellEnd"/>
      <w:r>
        <w:rPr>
          <w:sz w:val="19"/>
          <w:szCs w:val="19"/>
        </w:rPr>
        <w:t xml:space="preserve"> Prime is an initiative by the (NASSCOM).</w:t>
      </w:r>
    </w:p>
    <w:p w14:paraId="4B167FA6" w14:textId="2ACBE9CF" w:rsidR="00F2257A" w:rsidRDefault="00F2257A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NPTEL: Python</w:t>
      </w:r>
      <w:r w:rsidR="00B37359">
        <w:rPr>
          <w:sz w:val="19"/>
          <w:szCs w:val="19"/>
        </w:rPr>
        <w:t>.</w:t>
      </w:r>
    </w:p>
    <w:p w14:paraId="7297B68D" w14:textId="56468A45" w:rsidR="00F2257A" w:rsidRPr="001828BE" w:rsidRDefault="00B37359">
      <w:pPr>
        <w:numPr>
          <w:ilvl w:val="0"/>
          <w:numId w:val="8"/>
        </w:numPr>
        <w:spacing w:line="200" w:lineRule="atLeast"/>
        <w:ind w:left="630" w:hanging="280"/>
        <w:rPr>
          <w:sz w:val="19"/>
          <w:szCs w:val="19"/>
        </w:rPr>
      </w:pPr>
      <w:r>
        <w:rPr>
          <w:sz w:val="19"/>
          <w:szCs w:val="19"/>
        </w:rPr>
        <w:t>UiPath Automation Explorer for students.</w:t>
      </w:r>
    </w:p>
    <w:sectPr w:rsidR="00F2257A" w:rsidRPr="001828BE" w:rsidSect="007C782A">
      <w:pgSz w:w="12225" w:h="1581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B468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728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9EE5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2CD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82B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521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3692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363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220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234B6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DAC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32B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91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86C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ECF2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2C3D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07A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C46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50E5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602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3A2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1E73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2C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8082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0F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8CD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F60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44C796E">
      <w:start w:val="1"/>
      <w:numFmt w:val="bullet"/>
      <w:lvlText w:val=""/>
      <w:lvlJc w:val="left"/>
      <w:pPr>
        <w:ind w:left="785" w:hanging="360"/>
      </w:pPr>
      <w:rPr>
        <w:rFonts w:ascii="Symbol" w:hAnsi="Symbol"/>
      </w:rPr>
    </w:lvl>
    <w:lvl w:ilvl="1" w:tplc="F79CA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9EC3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4CF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E2D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7266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809F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062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422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D547D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DE4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963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F26C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4A69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449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F06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0402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80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C52C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624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385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54DB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7C0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CAB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C62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465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7A6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6C6A5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9C0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7E13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481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6FC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4E2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8C9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820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A3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3D83C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76E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C839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0E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EB3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C0DD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9201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C4E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24C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BD61498"/>
    <w:multiLevelType w:val="multilevel"/>
    <w:tmpl w:val="82D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B0688D"/>
    <w:multiLevelType w:val="hybridMultilevel"/>
    <w:tmpl w:val="1F7A091C"/>
    <w:lvl w:ilvl="0" w:tplc="4009000B">
      <w:start w:val="31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45D48"/>
    <w:multiLevelType w:val="hybridMultilevel"/>
    <w:tmpl w:val="D0889098"/>
    <w:lvl w:ilvl="0" w:tplc="D1DA5838">
      <w:start w:val="3100"/>
      <w:numFmt w:val="bullet"/>
      <w:lvlText w:val=""/>
      <w:lvlJc w:val="left"/>
      <w:pPr>
        <w:ind w:left="64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2112356995">
    <w:abstractNumId w:val="0"/>
  </w:num>
  <w:num w:numId="2" w16cid:durableId="1733120368">
    <w:abstractNumId w:val="1"/>
  </w:num>
  <w:num w:numId="3" w16cid:durableId="1353993572">
    <w:abstractNumId w:val="2"/>
  </w:num>
  <w:num w:numId="4" w16cid:durableId="1910381564">
    <w:abstractNumId w:val="3"/>
  </w:num>
  <w:num w:numId="5" w16cid:durableId="1095898574">
    <w:abstractNumId w:val="4"/>
  </w:num>
  <w:num w:numId="6" w16cid:durableId="242419239">
    <w:abstractNumId w:val="5"/>
  </w:num>
  <w:num w:numId="7" w16cid:durableId="728695832">
    <w:abstractNumId w:val="6"/>
  </w:num>
  <w:num w:numId="8" w16cid:durableId="1874614634">
    <w:abstractNumId w:val="7"/>
  </w:num>
  <w:num w:numId="9" w16cid:durableId="2021277101">
    <w:abstractNumId w:val="10"/>
  </w:num>
  <w:num w:numId="10" w16cid:durableId="280190438">
    <w:abstractNumId w:val="9"/>
  </w:num>
  <w:num w:numId="11" w16cid:durableId="1581712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84"/>
    <w:rsid w:val="000B597F"/>
    <w:rsid w:val="000C0A84"/>
    <w:rsid w:val="001828BE"/>
    <w:rsid w:val="00197B8B"/>
    <w:rsid w:val="001A47D1"/>
    <w:rsid w:val="002D7404"/>
    <w:rsid w:val="003414B2"/>
    <w:rsid w:val="00515E53"/>
    <w:rsid w:val="00565106"/>
    <w:rsid w:val="007C124B"/>
    <w:rsid w:val="007C3040"/>
    <w:rsid w:val="007C782A"/>
    <w:rsid w:val="0081037C"/>
    <w:rsid w:val="00943306"/>
    <w:rsid w:val="009C512B"/>
    <w:rsid w:val="009E7527"/>
    <w:rsid w:val="00AB57A8"/>
    <w:rsid w:val="00AD7393"/>
    <w:rsid w:val="00B11557"/>
    <w:rsid w:val="00B37359"/>
    <w:rsid w:val="00C810AC"/>
    <w:rsid w:val="00CD174C"/>
    <w:rsid w:val="00CE197B"/>
    <w:rsid w:val="00D805C6"/>
    <w:rsid w:val="00E02D52"/>
    <w:rsid w:val="00EA26EC"/>
    <w:rsid w:val="00F2257A"/>
    <w:rsid w:val="00F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2BB55"/>
  <w15:docId w15:val="{2D35CA23-5285-44ED-866A-EF880EA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fsioverflow-hidden">
    <w:name w:val="fs13 fw4 fsi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182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9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ttina-praveen-kumar-253b45229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PK574%20|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ttinapraveen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25A8-A119-4FCF-9DB8-A8645E75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342</Words>
  <Characters>2217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PRAVEEN KUMAR</dc:creator>
  <cp:lastModifiedBy>PRAVEEN KUMAR BATTINA</cp:lastModifiedBy>
  <cp:revision>7</cp:revision>
  <dcterms:created xsi:type="dcterms:W3CDTF">2024-05-30T19:54:00Z</dcterms:created>
  <dcterms:modified xsi:type="dcterms:W3CDTF">2024-07-13T15:42:00Z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a4bfe5a44d36d4023273af5a36f14545f7e51ce4687eddb449a2d9d6a26ae428</vt:lpwstr>
  </property>
</Properties>
</file>